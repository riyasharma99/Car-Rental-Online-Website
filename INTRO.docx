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175F7" w14:textId="77777777" w:rsidR="00584E57" w:rsidRDefault="00584E57" w:rsidP="00584E57">
      <w:pPr>
        <w:pStyle w:val="Default"/>
      </w:pPr>
    </w:p>
    <w:p w14:paraId="35DA45FC" w14:textId="77777777" w:rsidR="00584E57" w:rsidRDefault="00584E57" w:rsidP="00584E57">
      <w:pPr>
        <w:jc w:val="center"/>
        <w:rPr>
          <w:rFonts w:ascii="Bahnschrift SemiBold" w:hAnsi="Bahnschrift SemiBold"/>
          <w:color w:val="000000" w:themeColor="text1"/>
          <w:sz w:val="52"/>
          <w:szCs w:val="52"/>
        </w:rPr>
      </w:pPr>
    </w:p>
    <w:p w14:paraId="5DA5CEF1" w14:textId="77777777" w:rsidR="00584E57" w:rsidRDefault="00584E57" w:rsidP="00584E57">
      <w:pPr>
        <w:jc w:val="center"/>
        <w:rPr>
          <w:rFonts w:ascii="Bahnschrift SemiBold" w:hAnsi="Bahnschrift SemiBold"/>
          <w:color w:val="000000" w:themeColor="text1"/>
          <w:sz w:val="52"/>
          <w:szCs w:val="52"/>
        </w:rPr>
      </w:pPr>
    </w:p>
    <w:p w14:paraId="2A23D37C" w14:textId="3D00E37F" w:rsidR="00A9204E" w:rsidRDefault="00584E57" w:rsidP="00584E57">
      <w:pPr>
        <w:jc w:val="center"/>
        <w:rPr>
          <w:rFonts w:ascii="Bahnschrift SemiBold" w:hAnsi="Bahnschrift SemiBold"/>
          <w:color w:val="000000" w:themeColor="text1"/>
          <w:sz w:val="52"/>
          <w:szCs w:val="52"/>
        </w:rPr>
      </w:pPr>
      <w:r w:rsidRPr="00584E57">
        <w:rPr>
          <w:rFonts w:ascii="Bahnschrift SemiBold" w:hAnsi="Bahnschrift SemiBold"/>
          <w:color w:val="000000" w:themeColor="text1"/>
          <w:sz w:val="52"/>
          <w:szCs w:val="52"/>
        </w:rPr>
        <w:t>Software Requirements Specification for Online Car Rental System</w:t>
      </w:r>
    </w:p>
    <w:p w14:paraId="662440D9" w14:textId="17D8AA23" w:rsidR="00584E57" w:rsidRDefault="00584E57" w:rsidP="00584E57">
      <w:pPr>
        <w:jc w:val="center"/>
        <w:rPr>
          <w:rFonts w:ascii="Bahnschrift SemiBold" w:hAnsi="Bahnschrift SemiBold"/>
          <w:color w:val="000000" w:themeColor="text1"/>
          <w:sz w:val="52"/>
          <w:szCs w:val="52"/>
        </w:rPr>
      </w:pPr>
    </w:p>
    <w:p w14:paraId="6E03CA5E" w14:textId="22776732" w:rsidR="00584E57" w:rsidRDefault="00584E57" w:rsidP="00584E57">
      <w:pPr>
        <w:jc w:val="center"/>
        <w:rPr>
          <w:rFonts w:ascii="Bahnschrift SemiBold" w:hAnsi="Bahnschrift SemiBold"/>
          <w:color w:val="000000" w:themeColor="text1"/>
          <w:sz w:val="52"/>
          <w:szCs w:val="52"/>
        </w:rPr>
      </w:pPr>
    </w:p>
    <w:p w14:paraId="59BEA422" w14:textId="01AB8452" w:rsidR="00584E57" w:rsidRDefault="00584E57" w:rsidP="00584E57">
      <w:pPr>
        <w:jc w:val="center"/>
        <w:rPr>
          <w:rFonts w:ascii="Bahnschrift SemiBold" w:hAnsi="Bahnschrift SemiBold"/>
          <w:color w:val="000000" w:themeColor="text1"/>
          <w:sz w:val="52"/>
          <w:szCs w:val="52"/>
        </w:rPr>
      </w:pPr>
    </w:p>
    <w:p w14:paraId="734C647D" w14:textId="559A6174" w:rsidR="00584E57" w:rsidRDefault="00584E57" w:rsidP="00584E57">
      <w:pPr>
        <w:jc w:val="center"/>
        <w:rPr>
          <w:rFonts w:cstheme="minorHAnsi"/>
          <w:i/>
          <w:iCs/>
          <w:color w:val="000000" w:themeColor="text1"/>
          <w:sz w:val="44"/>
          <w:szCs w:val="44"/>
          <w:u w:val="single"/>
        </w:rPr>
      </w:pPr>
      <w:r w:rsidRPr="00584E57">
        <w:rPr>
          <w:rFonts w:cstheme="minorHAnsi"/>
          <w:i/>
          <w:iCs/>
          <w:color w:val="000000" w:themeColor="text1"/>
          <w:sz w:val="44"/>
          <w:szCs w:val="44"/>
          <w:u w:val="single"/>
        </w:rPr>
        <w:t>SUBMITTED BY:-</w:t>
      </w:r>
    </w:p>
    <w:p w14:paraId="1E99911C" w14:textId="77777777" w:rsidR="00584E57" w:rsidRPr="00584E57" w:rsidRDefault="00584E57" w:rsidP="00584E57">
      <w:pPr>
        <w:jc w:val="center"/>
        <w:rPr>
          <w:rFonts w:cstheme="minorHAnsi"/>
          <w:i/>
          <w:iCs/>
          <w:color w:val="000000" w:themeColor="text1"/>
          <w:sz w:val="44"/>
          <w:szCs w:val="44"/>
          <w:u w:val="single"/>
        </w:rPr>
      </w:pPr>
    </w:p>
    <w:p w14:paraId="5E7E9CB7" w14:textId="745EA608" w:rsidR="00584E57" w:rsidRPr="00584E57" w:rsidRDefault="00584E57" w:rsidP="00584E57">
      <w:pPr>
        <w:jc w:val="center"/>
        <w:rPr>
          <w:rFonts w:ascii="Bahnschrift" w:hAnsi="Bahnschrift" w:cstheme="minorHAnsi"/>
          <w:color w:val="000000" w:themeColor="text1"/>
          <w:sz w:val="36"/>
          <w:szCs w:val="36"/>
        </w:rPr>
      </w:pPr>
      <w:r w:rsidRPr="00584E57">
        <w:rPr>
          <w:rFonts w:ascii="Bahnschrift" w:hAnsi="Bahnschrift" w:cstheme="minorHAnsi"/>
          <w:color w:val="000000" w:themeColor="text1"/>
          <w:sz w:val="36"/>
          <w:szCs w:val="36"/>
        </w:rPr>
        <w:t>RIYA SHARMA</w:t>
      </w:r>
    </w:p>
    <w:p w14:paraId="6E147AC2" w14:textId="753F55D1" w:rsidR="00584E57" w:rsidRPr="00584E57" w:rsidRDefault="00584E57" w:rsidP="00584E57">
      <w:pPr>
        <w:jc w:val="center"/>
        <w:rPr>
          <w:rFonts w:ascii="Bahnschrift" w:hAnsi="Bahnschrift" w:cstheme="minorHAnsi"/>
          <w:color w:val="000000" w:themeColor="text1"/>
          <w:sz w:val="36"/>
          <w:szCs w:val="36"/>
        </w:rPr>
      </w:pPr>
      <w:r w:rsidRPr="00584E57">
        <w:rPr>
          <w:rFonts w:ascii="Bahnschrift" w:hAnsi="Bahnschrift" w:cstheme="minorHAnsi"/>
          <w:color w:val="000000" w:themeColor="text1"/>
          <w:sz w:val="36"/>
          <w:szCs w:val="36"/>
        </w:rPr>
        <w:t>17SCSE101589</w:t>
      </w:r>
    </w:p>
    <w:p w14:paraId="19CC1DDA" w14:textId="72F29CE4" w:rsidR="00584E57" w:rsidRPr="00584E57" w:rsidRDefault="00584E57" w:rsidP="00584E57">
      <w:pPr>
        <w:jc w:val="center"/>
        <w:rPr>
          <w:rFonts w:ascii="Bahnschrift" w:hAnsi="Bahnschrift" w:cstheme="minorHAnsi"/>
          <w:color w:val="000000" w:themeColor="text1"/>
          <w:sz w:val="36"/>
          <w:szCs w:val="36"/>
        </w:rPr>
      </w:pPr>
      <w:r w:rsidRPr="00584E57">
        <w:rPr>
          <w:rFonts w:ascii="Bahnschrift" w:hAnsi="Bahnschrift" w:cstheme="minorHAnsi"/>
          <w:color w:val="000000" w:themeColor="text1"/>
          <w:sz w:val="36"/>
          <w:szCs w:val="36"/>
        </w:rPr>
        <w:t>1713101562</w:t>
      </w:r>
    </w:p>
    <w:p w14:paraId="6079C618" w14:textId="4DAC2807" w:rsidR="00584E57" w:rsidRPr="00584E57" w:rsidRDefault="00584E57" w:rsidP="00584E57">
      <w:pPr>
        <w:jc w:val="center"/>
        <w:rPr>
          <w:rFonts w:ascii="Bahnschrift" w:hAnsi="Bahnschrift" w:cstheme="minorHAnsi"/>
          <w:color w:val="000000" w:themeColor="text1"/>
          <w:sz w:val="36"/>
          <w:szCs w:val="36"/>
        </w:rPr>
      </w:pPr>
      <w:r w:rsidRPr="00584E57">
        <w:rPr>
          <w:rFonts w:ascii="Bahnschrift" w:hAnsi="Bahnschrift" w:cstheme="minorHAnsi"/>
          <w:color w:val="000000" w:themeColor="text1"/>
          <w:sz w:val="36"/>
          <w:szCs w:val="36"/>
        </w:rPr>
        <w:t>Sem-V</w:t>
      </w:r>
    </w:p>
    <w:p w14:paraId="60886098" w14:textId="62CB3440" w:rsidR="00584E57" w:rsidRDefault="00584E57" w:rsidP="00584E57">
      <w:pPr>
        <w:jc w:val="center"/>
        <w:rPr>
          <w:rFonts w:ascii="Bahnschrift" w:hAnsi="Bahnschrift" w:cstheme="minorHAnsi"/>
          <w:color w:val="000000" w:themeColor="text1"/>
          <w:sz w:val="36"/>
          <w:szCs w:val="36"/>
        </w:rPr>
      </w:pPr>
      <w:r w:rsidRPr="00584E57">
        <w:rPr>
          <w:rFonts w:ascii="Bahnschrift" w:hAnsi="Bahnschrift" w:cstheme="minorHAnsi"/>
          <w:color w:val="000000" w:themeColor="text1"/>
          <w:sz w:val="36"/>
          <w:szCs w:val="36"/>
        </w:rPr>
        <w:t>Batch-03</w:t>
      </w:r>
    </w:p>
    <w:p w14:paraId="28A054B7" w14:textId="29DEC5AD" w:rsidR="00584E57" w:rsidRDefault="00584E57" w:rsidP="00584E57">
      <w:pPr>
        <w:jc w:val="center"/>
        <w:rPr>
          <w:rFonts w:ascii="Bahnschrift" w:hAnsi="Bahnschrift" w:cstheme="minorHAnsi"/>
          <w:color w:val="000000" w:themeColor="text1"/>
          <w:sz w:val="36"/>
          <w:szCs w:val="36"/>
        </w:rPr>
      </w:pPr>
    </w:p>
    <w:p w14:paraId="6252457A" w14:textId="43FFCA90" w:rsidR="00584E57" w:rsidRDefault="00584E57" w:rsidP="00584E57">
      <w:pPr>
        <w:jc w:val="center"/>
        <w:rPr>
          <w:rFonts w:cstheme="minorHAnsi"/>
          <w:i/>
          <w:iCs/>
          <w:color w:val="000000" w:themeColor="text1"/>
          <w:sz w:val="44"/>
          <w:szCs w:val="44"/>
          <w:u w:val="single"/>
        </w:rPr>
      </w:pPr>
      <w:r w:rsidRPr="00584E57">
        <w:rPr>
          <w:rFonts w:cstheme="minorHAnsi"/>
          <w:i/>
          <w:iCs/>
          <w:color w:val="000000" w:themeColor="text1"/>
          <w:sz w:val="44"/>
          <w:szCs w:val="44"/>
          <w:u w:val="single"/>
        </w:rPr>
        <w:t>SUBMITTED TO</w:t>
      </w:r>
      <w:r>
        <w:rPr>
          <w:rFonts w:cstheme="minorHAnsi"/>
          <w:i/>
          <w:iCs/>
          <w:color w:val="000000" w:themeColor="text1"/>
          <w:sz w:val="44"/>
          <w:szCs w:val="44"/>
          <w:u w:val="single"/>
        </w:rPr>
        <w:t>:-</w:t>
      </w:r>
    </w:p>
    <w:p w14:paraId="470AC6EF" w14:textId="3C4BC1A0" w:rsidR="00584E57" w:rsidRDefault="00584E57" w:rsidP="00584E57">
      <w:pPr>
        <w:jc w:val="center"/>
        <w:rPr>
          <w:rFonts w:ascii="Bahnschrift" w:hAnsi="Bahnschrift" w:cstheme="minorHAnsi"/>
          <w:color w:val="000000" w:themeColor="text1"/>
          <w:sz w:val="36"/>
          <w:szCs w:val="36"/>
        </w:rPr>
      </w:pPr>
      <w:r>
        <w:rPr>
          <w:rFonts w:ascii="Bahnschrift" w:hAnsi="Bahnschrift" w:cstheme="minorHAnsi"/>
          <w:color w:val="000000" w:themeColor="text1"/>
          <w:sz w:val="36"/>
          <w:szCs w:val="36"/>
        </w:rPr>
        <w:t>SHRADDHA SAGAR MA’M</w:t>
      </w:r>
    </w:p>
    <w:p w14:paraId="414FF469" w14:textId="14C41D34" w:rsidR="00A72CEB" w:rsidRDefault="00A72CEB" w:rsidP="00584E57">
      <w:pPr>
        <w:jc w:val="center"/>
        <w:rPr>
          <w:rFonts w:ascii="Bahnschrift" w:hAnsi="Bahnschrift" w:cstheme="minorHAnsi"/>
          <w:color w:val="000000" w:themeColor="text1"/>
          <w:sz w:val="36"/>
          <w:szCs w:val="36"/>
        </w:rPr>
      </w:pPr>
      <w:r>
        <w:rPr>
          <w:rFonts w:ascii="Bahnschrift" w:hAnsi="Bahnschrift" w:cstheme="minorHAnsi"/>
          <w:color w:val="000000" w:themeColor="text1"/>
          <w:sz w:val="36"/>
          <w:szCs w:val="36"/>
        </w:rPr>
        <w:t>GALGOTIAS UNIVERSITY</w:t>
      </w:r>
    </w:p>
    <w:p w14:paraId="42A11634" w14:textId="646619BA" w:rsidR="00A72CEB" w:rsidRPr="00584E57" w:rsidRDefault="00A72CEB" w:rsidP="00584E57">
      <w:pPr>
        <w:jc w:val="center"/>
        <w:rPr>
          <w:rFonts w:ascii="Bahnschrift" w:hAnsi="Bahnschrift" w:cstheme="minorHAnsi"/>
          <w:color w:val="000000" w:themeColor="text1"/>
          <w:sz w:val="36"/>
          <w:szCs w:val="36"/>
        </w:rPr>
      </w:pPr>
      <w:r>
        <w:rPr>
          <w:rFonts w:ascii="Bahnschrift" w:hAnsi="Bahnschrift" w:cstheme="minorHAnsi"/>
          <w:color w:val="000000" w:themeColor="text1"/>
          <w:sz w:val="36"/>
          <w:szCs w:val="36"/>
        </w:rPr>
        <w:t>GREATER NOIDA</w:t>
      </w:r>
      <w:bookmarkStart w:id="0" w:name="_GoBack"/>
      <w:bookmarkEnd w:id="0"/>
    </w:p>
    <w:sectPr w:rsidR="00A72CEB" w:rsidRPr="00584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57"/>
    <w:rsid w:val="00584E57"/>
    <w:rsid w:val="00645252"/>
    <w:rsid w:val="006D3D74"/>
    <w:rsid w:val="0083569A"/>
    <w:rsid w:val="00A72CEB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7F596"/>
  <w15:chartTrackingRefBased/>
  <w15:docId w15:val="{520CA862-8587-46F9-8253-C8CD910CB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customStyle="1" w:styleId="Default">
    <w:name w:val="Default"/>
    <w:rsid w:val="00584E57"/>
    <w:pPr>
      <w:autoSpaceDE w:val="0"/>
      <w:autoSpaceDN w:val="0"/>
      <w:adjustRightInd w:val="0"/>
    </w:pPr>
    <w:rPr>
      <w:rFonts w:ascii="Agency FB" w:hAnsi="Agency FB" w:cs="Agency FB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iver%20Quee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5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Queen</dc:creator>
  <cp:keywords/>
  <dc:description/>
  <cp:lastModifiedBy>Oliver Queen</cp:lastModifiedBy>
  <cp:revision>2</cp:revision>
  <dcterms:created xsi:type="dcterms:W3CDTF">2019-11-26T22:22:00Z</dcterms:created>
  <dcterms:modified xsi:type="dcterms:W3CDTF">2019-11-26T22:27:00Z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