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D4E" w:rsidRPr="004F6D71" w:rsidRDefault="00F148F8" w:rsidP="00CB2D4E">
      <w:pPr>
        <w:rPr>
          <w:rFonts w:ascii="Times New Roman" w:hAnsi="Times New Roman"/>
          <w:noProof/>
          <w:sz w:val="2"/>
        </w:rPr>
      </w:pPr>
      <w:r>
        <w:rPr>
          <w:rFonts w:ascii="Times New Roman" w:hAnsi="Times New Roman"/>
          <w:noProof/>
          <w:sz w:val="2"/>
        </w:rPr>
        <w:tab/>
      </w:r>
      <w:r>
        <w:rPr>
          <w:rFonts w:ascii="Times New Roman" w:hAnsi="Times New Roman"/>
          <w:noProof/>
          <w:sz w:val="2"/>
        </w:rPr>
        <w:tab/>
      </w:r>
    </w:p>
    <w:p w:rsidR="00785376" w:rsidRPr="004F6D71" w:rsidRDefault="00785376" w:rsidP="003F3D28">
      <w:pPr>
        <w:spacing w:after="0" w:line="360" w:lineRule="auto"/>
        <w:jc w:val="both"/>
        <w:rPr>
          <w:rFonts w:ascii="Times New Roman" w:hAnsi="Times New Roman"/>
          <w:b/>
          <w:smallCaps/>
        </w:rPr>
      </w:pPr>
    </w:p>
    <w:tbl>
      <w:tblPr>
        <w:tblpPr w:leftFromText="180" w:rightFromText="180" w:vertAnchor="text" w:tblpXSpec="center" w:tblpY="71"/>
        <w:tblW w:w="0" w:type="auto"/>
        <w:tblLook w:val="04A0"/>
      </w:tblPr>
      <w:tblGrid>
        <w:gridCol w:w="1332"/>
        <w:gridCol w:w="5130"/>
      </w:tblGrid>
      <w:tr w:rsidR="008A7359" w:rsidRPr="004F6D71" w:rsidTr="00D5213E">
        <w:trPr>
          <w:trHeight w:val="1070"/>
        </w:trPr>
        <w:tc>
          <w:tcPr>
            <w:tcW w:w="1332" w:type="dxa"/>
          </w:tcPr>
          <w:p w:rsidR="008A7359" w:rsidRPr="004F6D71" w:rsidRDefault="00C228C5" w:rsidP="00D5213E">
            <w:pPr>
              <w:jc w:val="center"/>
              <w:rPr>
                <w:rFonts w:ascii="Times New Roman" w:hAnsi="Times New Roman"/>
                <w:noProof/>
              </w:rPr>
            </w:pPr>
            <w:r w:rsidRPr="004F6D7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600075" cy="628650"/>
                  <wp:effectExtent l="19050" t="0" r="9525" b="0"/>
                  <wp:docPr id="1" name="Picture 0" descr="custom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ustom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8A7359" w:rsidRPr="004F6D71" w:rsidRDefault="008A7359" w:rsidP="00D5213E">
            <w:pPr>
              <w:spacing w:after="0"/>
              <w:jc w:val="center"/>
              <w:rPr>
                <w:rFonts w:ascii="Times New Roman" w:hAnsi="Times New Roman"/>
                <w:b/>
                <w:smallCaps/>
                <w:sz w:val="36"/>
                <w:szCs w:val="36"/>
              </w:rPr>
            </w:pPr>
            <w:proofErr w:type="spellStart"/>
            <w:r w:rsidRPr="004F6D71">
              <w:rPr>
                <w:rFonts w:ascii="Times New Roman" w:hAnsi="Times New Roman"/>
                <w:b/>
                <w:smallCaps/>
                <w:sz w:val="36"/>
                <w:szCs w:val="36"/>
              </w:rPr>
              <w:t>Galgotias</w:t>
            </w:r>
            <w:proofErr w:type="spellEnd"/>
            <w:r w:rsidRPr="004F6D71">
              <w:rPr>
                <w:rFonts w:ascii="Times New Roman" w:hAnsi="Times New Roman"/>
                <w:b/>
                <w:smallCaps/>
                <w:sz w:val="36"/>
                <w:szCs w:val="36"/>
              </w:rPr>
              <w:t xml:space="preserve"> University</w:t>
            </w:r>
          </w:p>
          <w:p w:rsidR="008A7359" w:rsidRPr="004F6D71" w:rsidRDefault="008A7359" w:rsidP="00D5213E">
            <w:pPr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F6D71">
              <w:rPr>
                <w:rFonts w:ascii="Times New Roman" w:hAnsi="Times New Roman"/>
                <w:sz w:val="24"/>
                <w:szCs w:val="24"/>
              </w:rPr>
              <w:t>Plot No.2, Sector 17-A, Yamuna Expressway,</w:t>
            </w:r>
            <w:r w:rsidRPr="004F6D71">
              <w:rPr>
                <w:rFonts w:ascii="Times New Roman" w:hAnsi="Times New Roman"/>
                <w:sz w:val="24"/>
                <w:szCs w:val="24"/>
              </w:rPr>
              <w:br/>
              <w:t xml:space="preserve">Greater </w:t>
            </w:r>
            <w:proofErr w:type="spellStart"/>
            <w:r w:rsidRPr="004F6D71">
              <w:rPr>
                <w:rFonts w:ascii="Times New Roman" w:hAnsi="Times New Roman"/>
                <w:sz w:val="24"/>
                <w:szCs w:val="24"/>
              </w:rPr>
              <w:t>Noida</w:t>
            </w:r>
            <w:proofErr w:type="spellEnd"/>
            <w:r w:rsidRPr="004F6D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F6D71">
              <w:rPr>
                <w:rFonts w:ascii="Times New Roman" w:hAnsi="Times New Roman"/>
                <w:sz w:val="24"/>
                <w:szCs w:val="24"/>
              </w:rPr>
              <w:t>Gautam</w:t>
            </w:r>
            <w:proofErr w:type="spellEnd"/>
            <w:r w:rsidRPr="004F6D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6D71">
              <w:rPr>
                <w:rFonts w:ascii="Times New Roman" w:hAnsi="Times New Roman"/>
                <w:sz w:val="24"/>
                <w:szCs w:val="24"/>
              </w:rPr>
              <w:t>Buddh</w:t>
            </w:r>
            <w:proofErr w:type="spellEnd"/>
            <w:r w:rsidRPr="004F6D71">
              <w:rPr>
                <w:rFonts w:ascii="Times New Roman" w:hAnsi="Times New Roman"/>
                <w:sz w:val="24"/>
                <w:szCs w:val="24"/>
              </w:rPr>
              <w:t xml:space="preserve"> Nagar, U.P., India</w:t>
            </w:r>
          </w:p>
        </w:tc>
      </w:tr>
    </w:tbl>
    <w:p w:rsidR="008A7359" w:rsidRPr="004F6D71" w:rsidRDefault="008A7359" w:rsidP="008A7359">
      <w:pPr>
        <w:jc w:val="center"/>
        <w:rPr>
          <w:rFonts w:ascii="Times New Roman" w:hAnsi="Times New Roman"/>
          <w:noProof/>
        </w:rPr>
      </w:pPr>
    </w:p>
    <w:p w:rsidR="008A7359" w:rsidRPr="004F6D71" w:rsidRDefault="008A7359" w:rsidP="008A735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A7359" w:rsidRPr="004F6D71" w:rsidRDefault="008A7359" w:rsidP="008A735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A7359" w:rsidRPr="004F6D71" w:rsidRDefault="00805B3A" w:rsidP="008A735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5B3A">
        <w:rPr>
          <w:rFonts w:ascii="Times New Roman" w:hAnsi="Times New Roman" w:cs="Times New Roman"/>
          <w:b/>
          <w:smallCap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1in;margin-top:14.1pt;width:324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" strokeweight="2pt"/>
        </w:pict>
      </w:r>
    </w:p>
    <w:p w:rsidR="008A7359" w:rsidRPr="004F6D71" w:rsidRDefault="008A7359" w:rsidP="008A7359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3407D8" w:rsidRPr="003642B8" w:rsidRDefault="00C9661A" w:rsidP="00FB70D2">
      <w:pPr>
        <w:spacing w:after="0" w:line="240" w:lineRule="auto"/>
        <w:jc w:val="center"/>
        <w:rPr>
          <w:rFonts w:ascii="Times New Roman" w:hAnsi="Times New Roman"/>
          <w:b/>
          <w:bCs/>
          <w:sz w:val="48"/>
        </w:rPr>
      </w:pPr>
      <w:r w:rsidRPr="003642B8">
        <w:rPr>
          <w:rFonts w:ascii="Times New Roman" w:hAnsi="Times New Roman"/>
          <w:b/>
          <w:bCs/>
          <w:sz w:val="48"/>
        </w:rPr>
        <w:t>BSCS2441</w:t>
      </w:r>
      <w:r w:rsidR="00E6377E" w:rsidRPr="003642B8">
        <w:rPr>
          <w:rFonts w:ascii="Times New Roman" w:hAnsi="Times New Roman"/>
          <w:b/>
          <w:bCs/>
          <w:sz w:val="48"/>
        </w:rPr>
        <w:t>- Software Engineerin</w:t>
      </w:r>
      <w:r w:rsidR="00600AAC" w:rsidRPr="003642B8">
        <w:rPr>
          <w:rFonts w:ascii="Times New Roman" w:hAnsi="Times New Roman"/>
          <w:b/>
          <w:bCs/>
          <w:sz w:val="48"/>
        </w:rPr>
        <w:t>g Lab</w:t>
      </w:r>
    </w:p>
    <w:p w:rsidR="004A5B1F" w:rsidRPr="003642B8" w:rsidRDefault="00200EC0" w:rsidP="00EA0985">
      <w:pPr>
        <w:spacing w:after="0" w:line="240" w:lineRule="auto"/>
        <w:jc w:val="center"/>
        <w:rPr>
          <w:rFonts w:ascii="Times New Roman" w:hAnsi="Times New Roman"/>
          <w:b/>
          <w:bCs/>
          <w:sz w:val="48"/>
        </w:rPr>
      </w:pPr>
      <w:r w:rsidRPr="003642B8">
        <w:rPr>
          <w:rFonts w:ascii="Times New Roman" w:hAnsi="Times New Roman"/>
          <w:b/>
          <w:bCs/>
          <w:sz w:val="48"/>
        </w:rPr>
        <w:t>LIST OF EXPERIMENTS</w:t>
      </w:r>
    </w:p>
    <w:p w:rsidR="00315E0B" w:rsidRPr="004F6D71" w:rsidRDefault="00315E0B" w:rsidP="00EA098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9540"/>
      </w:tblGrid>
      <w:tr w:rsidR="001E436B" w:rsidRPr="00544A38" w:rsidTr="009571B8">
        <w:trPr>
          <w:trHeight w:val="512"/>
        </w:trPr>
        <w:tc>
          <w:tcPr>
            <w:tcW w:w="900" w:type="dxa"/>
          </w:tcPr>
          <w:p w:rsidR="001E436B" w:rsidRPr="00544A38" w:rsidRDefault="001E436B" w:rsidP="00BF2A2C">
            <w:pPr>
              <w:pStyle w:val="TableHeading"/>
              <w:snapToGrid w:val="0"/>
              <w:rPr>
                <w:sz w:val="32"/>
                <w:szCs w:val="32"/>
              </w:rPr>
            </w:pPr>
            <w:r w:rsidRPr="00544A38">
              <w:rPr>
                <w:sz w:val="32"/>
                <w:szCs w:val="32"/>
              </w:rPr>
              <w:br w:type="page"/>
            </w:r>
            <w:r w:rsidRPr="00544A38">
              <w:rPr>
                <w:sz w:val="32"/>
                <w:szCs w:val="32"/>
              </w:rPr>
              <w:br w:type="page"/>
              <w:t>Sr. No.</w:t>
            </w:r>
          </w:p>
        </w:tc>
        <w:tc>
          <w:tcPr>
            <w:tcW w:w="9540" w:type="dxa"/>
          </w:tcPr>
          <w:p w:rsidR="001E436B" w:rsidRPr="00544A38" w:rsidRDefault="001E436B" w:rsidP="00FB70D2">
            <w:pPr>
              <w:pStyle w:val="TableHeading"/>
              <w:snapToGrid w:val="0"/>
              <w:rPr>
                <w:sz w:val="32"/>
                <w:szCs w:val="32"/>
              </w:rPr>
            </w:pPr>
            <w:r w:rsidRPr="00544A38">
              <w:rPr>
                <w:sz w:val="32"/>
                <w:szCs w:val="32"/>
              </w:rPr>
              <w:t>Title of Lab Experiments</w:t>
            </w:r>
          </w:p>
        </w:tc>
      </w:tr>
      <w:tr w:rsidR="00740AB3" w:rsidRPr="00544A38" w:rsidTr="009571B8">
        <w:trPr>
          <w:trHeight w:val="360"/>
        </w:trPr>
        <w:tc>
          <w:tcPr>
            <w:tcW w:w="900" w:type="dxa"/>
          </w:tcPr>
          <w:p w:rsidR="00740AB3" w:rsidRPr="00544A38" w:rsidRDefault="009A758E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1</w:t>
            </w:r>
            <w:r w:rsidR="00740AB3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5501CF" w:rsidRPr="00544A38" w:rsidRDefault="00B808CE" w:rsidP="00FB7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bCs/>
                <w:sz w:val="32"/>
                <w:szCs w:val="32"/>
              </w:rPr>
              <w:t>Identify the project and prepare the SRS document for the project</w:t>
            </w:r>
          </w:p>
        </w:tc>
      </w:tr>
      <w:tr w:rsidR="00740AB3" w:rsidRPr="00544A38" w:rsidTr="009571B8">
        <w:trPr>
          <w:trHeight w:val="360"/>
        </w:trPr>
        <w:tc>
          <w:tcPr>
            <w:tcW w:w="900" w:type="dxa"/>
          </w:tcPr>
          <w:p w:rsidR="00740AB3" w:rsidRPr="00544A38" w:rsidRDefault="009A758E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2</w:t>
            </w:r>
            <w:r w:rsidR="00740AB3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5501CF" w:rsidRPr="00544A38" w:rsidRDefault="00B808CE" w:rsidP="00FB7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Getting familiarized with the Unified Modeling Language (UML) Environment.</w:t>
            </w:r>
          </w:p>
        </w:tc>
      </w:tr>
      <w:tr w:rsidR="00740AB3" w:rsidRPr="00544A38" w:rsidTr="009571B8">
        <w:trPr>
          <w:trHeight w:val="360"/>
        </w:trPr>
        <w:tc>
          <w:tcPr>
            <w:tcW w:w="900" w:type="dxa"/>
          </w:tcPr>
          <w:p w:rsidR="00740AB3" w:rsidRPr="00544A38" w:rsidRDefault="009A758E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3</w:t>
            </w:r>
            <w:r w:rsidR="00740AB3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5501CF" w:rsidRPr="00544A38" w:rsidRDefault="00440AEB" w:rsidP="00440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462853">
              <w:rPr>
                <w:rFonts w:ascii="Times New Roman" w:hAnsi="Times New Roman"/>
                <w:b/>
                <w:sz w:val="32"/>
                <w:szCs w:val="32"/>
              </w:rPr>
              <w:t>Modeling Data Flow Diagrams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(at level 0</w:t>
            </w:r>
            <w:proofErr w:type="gramStart"/>
            <w:r>
              <w:rPr>
                <w:rFonts w:ascii="Times New Roman" w:hAnsi="Times New Roman"/>
                <w:b/>
                <w:sz w:val="32"/>
                <w:szCs w:val="32"/>
              </w:rPr>
              <w:t>,level</w:t>
            </w:r>
            <w:proofErr w:type="gram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1 &amp; level 2) for the chosen project.</w:t>
            </w:r>
          </w:p>
        </w:tc>
      </w:tr>
      <w:tr w:rsidR="004945BD" w:rsidRPr="00544A38" w:rsidTr="009571B8">
        <w:trPr>
          <w:trHeight w:val="360"/>
        </w:trPr>
        <w:tc>
          <w:tcPr>
            <w:tcW w:w="900" w:type="dxa"/>
          </w:tcPr>
          <w:p w:rsidR="004945BD" w:rsidRPr="00544A38" w:rsidRDefault="004945BD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4</w:t>
            </w:r>
          </w:p>
        </w:tc>
        <w:tc>
          <w:tcPr>
            <w:tcW w:w="9540" w:type="dxa"/>
            <w:vAlign w:val="center"/>
          </w:tcPr>
          <w:p w:rsidR="004945BD" w:rsidRDefault="004945BD" w:rsidP="006D03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Modeling E-R diagram for the chosen project</w:t>
            </w:r>
            <w:r w:rsidR="00237A30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</w:tr>
      <w:tr w:rsidR="00A41123" w:rsidRPr="00544A38" w:rsidTr="009571B8">
        <w:trPr>
          <w:trHeight w:val="360"/>
        </w:trPr>
        <w:tc>
          <w:tcPr>
            <w:tcW w:w="900" w:type="dxa"/>
          </w:tcPr>
          <w:p w:rsidR="00A41123" w:rsidRPr="00544A38" w:rsidRDefault="0049193F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  <w:tc>
          <w:tcPr>
            <w:tcW w:w="9540" w:type="dxa"/>
            <w:vAlign w:val="center"/>
          </w:tcPr>
          <w:p w:rsidR="00A41123" w:rsidRPr="00544A38" w:rsidRDefault="00440AEB" w:rsidP="00440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Working with the Use-case diagrams and capturing Use case scenarios.</w:t>
            </w:r>
          </w:p>
        </w:tc>
      </w:tr>
      <w:tr w:rsidR="00740AB3" w:rsidRPr="00544A38" w:rsidTr="009571B8">
        <w:trPr>
          <w:trHeight w:val="280"/>
        </w:trPr>
        <w:tc>
          <w:tcPr>
            <w:tcW w:w="900" w:type="dxa"/>
          </w:tcPr>
          <w:p w:rsidR="00740AB3" w:rsidRPr="00544A38" w:rsidRDefault="0049193F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6</w:t>
            </w:r>
            <w:r w:rsidR="00740AB3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5501CF" w:rsidRPr="00544A38" w:rsidRDefault="00C65D06" w:rsidP="006D1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 xml:space="preserve">Working with </w:t>
            </w:r>
            <w:r w:rsidR="000209C4" w:rsidRPr="00544A38">
              <w:rPr>
                <w:rFonts w:ascii="Times New Roman" w:hAnsi="Times New Roman"/>
                <w:b/>
                <w:sz w:val="32"/>
                <w:szCs w:val="32"/>
              </w:rPr>
              <w:t xml:space="preserve">the </w:t>
            </w:r>
            <w:r w:rsidR="000209C4">
              <w:rPr>
                <w:rFonts w:ascii="Times New Roman" w:hAnsi="Times New Roman"/>
                <w:b/>
                <w:sz w:val="32"/>
                <w:szCs w:val="32"/>
              </w:rPr>
              <w:t xml:space="preserve">Activity </w:t>
            </w: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Diagrams</w:t>
            </w:r>
            <w:r w:rsidR="004950D4">
              <w:rPr>
                <w:rFonts w:ascii="Times New Roman" w:hAnsi="Times New Roman"/>
                <w:b/>
                <w:sz w:val="32"/>
                <w:szCs w:val="32"/>
              </w:rPr>
              <w:t xml:space="preserve"> for the chosen project.</w:t>
            </w:r>
          </w:p>
        </w:tc>
      </w:tr>
      <w:tr w:rsidR="0045745C" w:rsidRPr="00544A38" w:rsidTr="009571B8">
        <w:trPr>
          <w:trHeight w:val="360"/>
        </w:trPr>
        <w:tc>
          <w:tcPr>
            <w:tcW w:w="900" w:type="dxa"/>
          </w:tcPr>
          <w:p w:rsidR="0045745C" w:rsidRPr="00544A38" w:rsidRDefault="0049193F" w:rsidP="00BF2A2C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7</w:t>
            </w:r>
            <w:r w:rsidR="008123F0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45745C" w:rsidRPr="00544A38" w:rsidRDefault="006D11A2" w:rsidP="006D1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 xml:space="preserve">Working with the </w:t>
            </w:r>
            <w:proofErr w:type="spellStart"/>
            <w:r w:rsidR="00462853">
              <w:rPr>
                <w:rFonts w:ascii="Times New Roman" w:hAnsi="Times New Roman"/>
                <w:b/>
                <w:sz w:val="32"/>
                <w:szCs w:val="32"/>
              </w:rPr>
              <w:t>Class</w:t>
            </w: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>Diagrams</w:t>
            </w:r>
            <w:proofErr w:type="spellEnd"/>
            <w:r w:rsidR="004950D4">
              <w:rPr>
                <w:rFonts w:ascii="Times New Roman" w:hAnsi="Times New Roman"/>
                <w:b/>
                <w:sz w:val="32"/>
                <w:szCs w:val="32"/>
              </w:rPr>
              <w:t xml:space="preserve"> for the chosen project.</w:t>
            </w:r>
          </w:p>
        </w:tc>
      </w:tr>
      <w:tr w:rsidR="00740AB3" w:rsidRPr="00544A38" w:rsidTr="009571B8">
        <w:trPr>
          <w:trHeight w:val="360"/>
        </w:trPr>
        <w:tc>
          <w:tcPr>
            <w:tcW w:w="900" w:type="dxa"/>
          </w:tcPr>
          <w:p w:rsidR="00740AB3" w:rsidRPr="00544A38" w:rsidRDefault="0049193F" w:rsidP="00BF2A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8.</w:t>
            </w:r>
          </w:p>
        </w:tc>
        <w:tc>
          <w:tcPr>
            <w:tcW w:w="9540" w:type="dxa"/>
            <w:vAlign w:val="center"/>
          </w:tcPr>
          <w:p w:rsidR="00740AB3" w:rsidRPr="00544A38" w:rsidRDefault="00462853" w:rsidP="0045745C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4A3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Working with the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Sequence </w:t>
            </w:r>
            <w:proofErr w:type="spellStart"/>
            <w:r w:rsidRPr="00544A38">
              <w:rPr>
                <w:rFonts w:ascii="Times New Roman" w:hAnsi="Times New Roman" w:cs="Times New Roman"/>
                <w:b/>
                <w:sz w:val="32"/>
                <w:szCs w:val="32"/>
              </w:rPr>
              <w:t>Diagrams</w:t>
            </w:r>
            <w:r w:rsidR="004950D4">
              <w:rPr>
                <w:rFonts w:ascii="Times New Roman" w:hAnsi="Times New Roman"/>
                <w:b/>
                <w:sz w:val="32"/>
                <w:szCs w:val="32"/>
              </w:rPr>
              <w:t>for</w:t>
            </w:r>
            <w:proofErr w:type="spellEnd"/>
            <w:r w:rsidR="004950D4">
              <w:rPr>
                <w:rFonts w:ascii="Times New Roman" w:hAnsi="Times New Roman"/>
                <w:b/>
                <w:sz w:val="32"/>
                <w:szCs w:val="32"/>
              </w:rPr>
              <w:t xml:space="preserve"> the chosen project.</w:t>
            </w:r>
          </w:p>
        </w:tc>
      </w:tr>
      <w:tr w:rsidR="002323BD" w:rsidRPr="00544A38" w:rsidTr="009571B8">
        <w:trPr>
          <w:trHeight w:val="360"/>
        </w:trPr>
        <w:tc>
          <w:tcPr>
            <w:tcW w:w="900" w:type="dxa"/>
          </w:tcPr>
          <w:p w:rsidR="002323BD" w:rsidRPr="00544A38" w:rsidRDefault="0049193F" w:rsidP="00BF2A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9</w:t>
            </w:r>
          </w:p>
        </w:tc>
        <w:tc>
          <w:tcPr>
            <w:tcW w:w="9540" w:type="dxa"/>
            <w:vAlign w:val="center"/>
          </w:tcPr>
          <w:p w:rsidR="002323BD" w:rsidRPr="00544A38" w:rsidRDefault="00440AEB" w:rsidP="0045745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Working with the State chart</w:t>
            </w:r>
            <w:r w:rsidRPr="00544A38">
              <w:rPr>
                <w:rFonts w:ascii="Times New Roman" w:hAnsi="Times New Roman"/>
                <w:b/>
                <w:sz w:val="32"/>
                <w:szCs w:val="32"/>
              </w:rPr>
              <w:t xml:space="preserve"> Diagrams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for the chosen project.</w:t>
            </w:r>
          </w:p>
        </w:tc>
      </w:tr>
      <w:tr w:rsidR="00301650" w:rsidRPr="00544A38" w:rsidTr="00440AEB">
        <w:trPr>
          <w:trHeight w:val="413"/>
        </w:trPr>
        <w:tc>
          <w:tcPr>
            <w:tcW w:w="900" w:type="dxa"/>
          </w:tcPr>
          <w:p w:rsidR="00301650" w:rsidRPr="00544A38" w:rsidRDefault="0049193F" w:rsidP="00BF2A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10</w:t>
            </w:r>
            <w:r w:rsidR="00301650" w:rsidRPr="00544A38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9540" w:type="dxa"/>
            <w:vAlign w:val="center"/>
          </w:tcPr>
          <w:p w:rsidR="00301650" w:rsidRPr="00544A38" w:rsidRDefault="00440AEB" w:rsidP="00440AE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 xml:space="preserve">Coding of the selected project </w:t>
            </w:r>
          </w:p>
        </w:tc>
      </w:tr>
      <w:tr w:rsidR="00440AEB" w:rsidRPr="00544A38" w:rsidTr="009571B8">
        <w:trPr>
          <w:trHeight w:val="360"/>
        </w:trPr>
        <w:tc>
          <w:tcPr>
            <w:tcW w:w="900" w:type="dxa"/>
          </w:tcPr>
          <w:p w:rsidR="00440AEB" w:rsidRDefault="00440AEB" w:rsidP="00BF2A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11.</w:t>
            </w:r>
          </w:p>
        </w:tc>
        <w:tc>
          <w:tcPr>
            <w:tcW w:w="9540" w:type="dxa"/>
            <w:vAlign w:val="center"/>
          </w:tcPr>
          <w:p w:rsidR="00440AEB" w:rsidRDefault="00440AEB" w:rsidP="00440AE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 w:rsidRPr="00AB1402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 xml:space="preserve">Test cases design and program </w:t>
            </w:r>
            <w:proofErr w:type="spellStart"/>
            <w:r w:rsidRPr="00AB1402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>testing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for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the chosen project.</w:t>
            </w:r>
          </w:p>
        </w:tc>
      </w:tr>
    </w:tbl>
    <w:p w:rsidR="001559BA" w:rsidRDefault="001559BA" w:rsidP="003F3D28">
      <w:pPr>
        <w:spacing w:after="0" w:line="360" w:lineRule="auto"/>
        <w:jc w:val="both"/>
        <w:rPr>
          <w:rFonts w:ascii="Times New Roman" w:hAnsi="Times New Roman"/>
          <w:b/>
          <w:sz w:val="38"/>
          <w:szCs w:val="38"/>
          <w:u w:val="single"/>
        </w:rPr>
      </w:pPr>
    </w:p>
    <w:p w:rsidR="00930325" w:rsidRPr="003407E2" w:rsidRDefault="008669AB" w:rsidP="003F3D2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Projects (Students can choose other than</w:t>
      </w:r>
      <w:r w:rsidR="003407E2" w:rsidRPr="003407E2">
        <w:rPr>
          <w:rFonts w:ascii="Times New Roman" w:hAnsi="Times New Roman"/>
          <w:b/>
          <w:sz w:val="24"/>
          <w:szCs w:val="24"/>
        </w:rPr>
        <w:t xml:space="preserve"> from </w:t>
      </w:r>
      <w:r w:rsidR="0024455C" w:rsidRPr="003407E2">
        <w:rPr>
          <w:rFonts w:ascii="Times New Roman" w:hAnsi="Times New Roman"/>
          <w:b/>
          <w:sz w:val="24"/>
          <w:szCs w:val="24"/>
        </w:rPr>
        <w:t>the below</w:t>
      </w:r>
      <w:r w:rsidR="003407E2" w:rsidRPr="003407E2">
        <w:rPr>
          <w:rFonts w:ascii="Times New Roman" w:hAnsi="Times New Roman"/>
          <w:b/>
          <w:sz w:val="24"/>
          <w:szCs w:val="24"/>
        </w:rPr>
        <w:t xml:space="preserve"> mentioned projects)</w:t>
      </w:r>
    </w:p>
    <w:p w:rsidR="00FE0970" w:rsidRDefault="00FE0970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Result management System</w:t>
      </w:r>
    </w:p>
    <w:p w:rsidR="00FE0970" w:rsidRDefault="00FE0970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Library management system</w:t>
      </w:r>
    </w:p>
    <w:p w:rsidR="00FE0970" w:rsidRDefault="00270203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Automatic Teller Machine</w:t>
      </w:r>
    </w:p>
    <w:p w:rsidR="00FE0970" w:rsidRDefault="00FE0970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Railway/Flight Reservation System</w:t>
      </w:r>
    </w:p>
    <w:p w:rsidR="00FE0970" w:rsidRDefault="00332AB3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Hotel/Restaurant Management System</w:t>
      </w:r>
    </w:p>
    <w:p w:rsidR="00332AB3" w:rsidRDefault="00332AB3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 Bank System</w:t>
      </w:r>
    </w:p>
    <w:p w:rsidR="00332AB3" w:rsidRDefault="00332AB3" w:rsidP="00FE097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Banking System</w:t>
      </w:r>
    </w:p>
    <w:p w:rsidR="00332AB3" w:rsidRDefault="00332AB3" w:rsidP="00332AB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32AB3" w:rsidRDefault="00332AB3" w:rsidP="00332AB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32AB3" w:rsidRDefault="00332AB3" w:rsidP="00332AB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32AB3" w:rsidRPr="00FE0970" w:rsidRDefault="00332AB3" w:rsidP="00332AB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25D02" w:rsidRPr="004F6D71" w:rsidRDefault="008E6312" w:rsidP="003F3D28">
      <w:pPr>
        <w:spacing w:after="0" w:line="360" w:lineRule="auto"/>
        <w:jc w:val="both"/>
        <w:rPr>
          <w:rFonts w:ascii="Times New Roman" w:hAnsi="Times New Roman"/>
          <w:b/>
          <w:sz w:val="38"/>
          <w:szCs w:val="38"/>
          <w:u w:val="single"/>
        </w:rPr>
      </w:pPr>
      <w:r w:rsidRPr="004F6D71">
        <w:rPr>
          <w:rFonts w:ascii="Times New Roman" w:hAnsi="Times New Roman"/>
          <w:b/>
          <w:sz w:val="38"/>
          <w:szCs w:val="38"/>
          <w:u w:val="single"/>
        </w:rPr>
        <w:t>Value Added List of Experiments</w:t>
      </w:r>
    </w:p>
    <w:p w:rsidR="00200EC0" w:rsidRPr="003D0CDD" w:rsidRDefault="00A23177" w:rsidP="00A2317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38"/>
          <w:szCs w:val="38"/>
        </w:rPr>
      </w:pPr>
      <w:r>
        <w:rPr>
          <w:rFonts w:ascii="Times New Roman" w:hAnsi="Times New Roman"/>
          <w:b/>
        </w:rPr>
        <w:t xml:space="preserve">Introduction to Any Software </w:t>
      </w:r>
      <w:r w:rsidR="003D0CDD">
        <w:rPr>
          <w:rFonts w:ascii="Times New Roman" w:hAnsi="Times New Roman"/>
          <w:b/>
        </w:rPr>
        <w:t>testing</w:t>
      </w:r>
      <w:r>
        <w:rPr>
          <w:rFonts w:ascii="Times New Roman" w:hAnsi="Times New Roman"/>
          <w:b/>
        </w:rPr>
        <w:t xml:space="preserve"> tool.</w:t>
      </w:r>
    </w:p>
    <w:p w:rsidR="003D0CDD" w:rsidRPr="00A2632C" w:rsidRDefault="003D0CDD" w:rsidP="00A2317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38"/>
          <w:szCs w:val="38"/>
        </w:rPr>
      </w:pPr>
      <w:r>
        <w:rPr>
          <w:rFonts w:ascii="Times New Roman" w:hAnsi="Times New Roman"/>
          <w:b/>
        </w:rPr>
        <w:t>Integration testing of their System</w:t>
      </w:r>
    </w:p>
    <w:p w:rsidR="001E4946" w:rsidRDefault="001E4946" w:rsidP="001E4946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38"/>
          <w:szCs w:val="38"/>
        </w:rPr>
      </w:pPr>
    </w:p>
    <w:tbl>
      <w:tblPr>
        <w:tblStyle w:val="TableGrid"/>
        <w:tblW w:w="10491" w:type="dxa"/>
        <w:tblInd w:w="-318" w:type="dxa"/>
        <w:tblLook w:val="04A0"/>
      </w:tblPr>
      <w:tblGrid>
        <w:gridCol w:w="5104"/>
        <w:gridCol w:w="5387"/>
      </w:tblGrid>
      <w:tr w:rsidR="003642B8" w:rsidTr="006A3E87">
        <w:tc>
          <w:tcPr>
            <w:tcW w:w="5104" w:type="dxa"/>
          </w:tcPr>
          <w:p w:rsidR="003642B8" w:rsidRDefault="003642B8" w:rsidP="006A3E87">
            <w:pPr>
              <w:spacing w:after="0" w:line="360" w:lineRule="auto"/>
              <w:jc w:val="center"/>
              <w:rPr>
                <w:rFonts w:ascii="Times New Roman" w:hAnsi="Times New Roman"/>
                <w:b/>
                <w:smallCaps/>
              </w:rPr>
            </w:pPr>
            <w:r w:rsidRPr="00744ACF">
              <w:rPr>
                <w:rFonts w:ascii="Times New Roman" w:hAnsi="Times New Roman"/>
                <w:b/>
                <w:smallCaps/>
              </w:rPr>
              <w:t xml:space="preserve">Name &amp; Signature of </w:t>
            </w:r>
            <w:r>
              <w:rPr>
                <w:rFonts w:ascii="Times New Roman" w:hAnsi="Times New Roman"/>
                <w:b/>
                <w:smallCaps/>
              </w:rPr>
              <w:t>Lab</w:t>
            </w:r>
            <w:r w:rsidRPr="00744ACF">
              <w:rPr>
                <w:rFonts w:ascii="Times New Roman" w:hAnsi="Times New Roman"/>
                <w:b/>
                <w:smallCaps/>
              </w:rPr>
              <w:t xml:space="preserve"> Coordinator</w:t>
            </w:r>
          </w:p>
        </w:tc>
        <w:tc>
          <w:tcPr>
            <w:tcW w:w="5387" w:type="dxa"/>
          </w:tcPr>
          <w:p w:rsidR="003642B8" w:rsidRDefault="003642B8" w:rsidP="006A3E87">
            <w:pPr>
              <w:spacing w:after="0" w:line="360" w:lineRule="auto"/>
              <w:jc w:val="both"/>
              <w:rPr>
                <w:rFonts w:ascii="Times New Roman" w:hAnsi="Times New Roman"/>
                <w:b/>
                <w:smallCaps/>
              </w:rPr>
            </w:pPr>
            <w:proofErr w:type="spellStart"/>
            <w:r>
              <w:rPr>
                <w:rFonts w:ascii="Times New Roman" w:hAnsi="Times New Roman"/>
                <w:b/>
                <w:smallCaps/>
              </w:rPr>
              <w:t>Priyanka</w:t>
            </w:r>
            <w:proofErr w:type="spellEnd"/>
            <w:r>
              <w:rPr>
                <w:rFonts w:ascii="Times New Roman" w:hAnsi="Times New Roman"/>
                <w:b/>
                <w:smallCap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mallCaps/>
              </w:rPr>
              <w:t>Shukla</w:t>
            </w:r>
            <w:proofErr w:type="spellEnd"/>
          </w:p>
        </w:tc>
      </w:tr>
    </w:tbl>
    <w:p w:rsidR="001E4946" w:rsidRDefault="001E4946" w:rsidP="001E4946">
      <w:pPr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576" w:type="dxa"/>
        <w:tblLook w:val="01E0"/>
      </w:tblPr>
      <w:tblGrid>
        <w:gridCol w:w="4788"/>
        <w:gridCol w:w="4788"/>
      </w:tblGrid>
      <w:tr w:rsidR="00E4798D" w:rsidRPr="004F6D71" w:rsidTr="00EB38A4">
        <w:tc>
          <w:tcPr>
            <w:tcW w:w="4788" w:type="dxa"/>
          </w:tcPr>
          <w:p w:rsidR="008E6312" w:rsidRPr="004F6D71" w:rsidRDefault="008E6312" w:rsidP="00332AB3">
            <w:pPr>
              <w:spacing w:after="0" w:line="360" w:lineRule="auto"/>
              <w:jc w:val="both"/>
              <w:rPr>
                <w:rFonts w:ascii="Times New Roman" w:hAnsi="Times New Roman"/>
                <w:b/>
                <w:smallCaps/>
              </w:rPr>
            </w:pPr>
          </w:p>
        </w:tc>
        <w:tc>
          <w:tcPr>
            <w:tcW w:w="4788" w:type="dxa"/>
          </w:tcPr>
          <w:p w:rsidR="00E4798D" w:rsidRPr="004F6D71" w:rsidRDefault="00E4798D" w:rsidP="00EB38A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E4798D" w:rsidRPr="004F6D71" w:rsidRDefault="00E4798D" w:rsidP="002734E7">
      <w:pPr>
        <w:spacing w:after="0" w:line="360" w:lineRule="auto"/>
        <w:jc w:val="both"/>
        <w:rPr>
          <w:rFonts w:ascii="Times New Roman" w:hAnsi="Times New Roman"/>
        </w:rPr>
      </w:pPr>
    </w:p>
    <w:sectPr w:rsidR="00E4798D" w:rsidRPr="004F6D71" w:rsidSect="00CB2D4E">
      <w:pgSz w:w="12240" w:h="15840"/>
      <w:pgMar w:top="540" w:right="1440" w:bottom="72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00000007"/>
    <w:multiLevelType w:val="multi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8"/>
    <w:multiLevelType w:val="multilevel"/>
    <w:tmpl w:val="00000008"/>
    <w:name w:val="WW8Num8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00000009"/>
    <w:multiLevelType w:val="multilevel"/>
    <w:tmpl w:val="00000009"/>
    <w:name w:val="WW8Num9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0000000A"/>
    <w:multiLevelType w:val="multilevel"/>
    <w:tmpl w:val="0000000A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98C71DA"/>
    <w:multiLevelType w:val="hybridMultilevel"/>
    <w:tmpl w:val="EC46DA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6959B1"/>
    <w:multiLevelType w:val="hybridMultilevel"/>
    <w:tmpl w:val="BDDAD9CC"/>
    <w:lvl w:ilvl="0" w:tplc="39F4C26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D035EA5"/>
    <w:multiLevelType w:val="hybridMultilevel"/>
    <w:tmpl w:val="309AD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772242"/>
    <w:multiLevelType w:val="hybridMultilevel"/>
    <w:tmpl w:val="D1EC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22499"/>
    <w:multiLevelType w:val="hybridMultilevel"/>
    <w:tmpl w:val="6CE2827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1AC24965"/>
    <w:multiLevelType w:val="hybridMultilevel"/>
    <w:tmpl w:val="0A968046"/>
    <w:lvl w:ilvl="0" w:tplc="9EDAB4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10408"/>
    <w:multiLevelType w:val="hybridMultilevel"/>
    <w:tmpl w:val="C3902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E1BFD"/>
    <w:multiLevelType w:val="hybridMultilevel"/>
    <w:tmpl w:val="26CA702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FF84680"/>
    <w:multiLevelType w:val="hybridMultilevel"/>
    <w:tmpl w:val="8152A41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8470B10"/>
    <w:multiLevelType w:val="hybridMultilevel"/>
    <w:tmpl w:val="33C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7114C"/>
    <w:multiLevelType w:val="hybridMultilevel"/>
    <w:tmpl w:val="BDDAD9CC"/>
    <w:lvl w:ilvl="0" w:tplc="39F4C26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055872"/>
    <w:multiLevelType w:val="hybridMultilevel"/>
    <w:tmpl w:val="860013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6500B"/>
    <w:multiLevelType w:val="hybridMultilevel"/>
    <w:tmpl w:val="BDDAD9CC"/>
    <w:lvl w:ilvl="0" w:tplc="39F4C26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C24E7D"/>
    <w:multiLevelType w:val="hybridMultilevel"/>
    <w:tmpl w:val="BEB4917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67035AF"/>
    <w:multiLevelType w:val="hybridMultilevel"/>
    <w:tmpl w:val="8A8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54F23"/>
    <w:multiLevelType w:val="hybridMultilevel"/>
    <w:tmpl w:val="CCC41D48"/>
    <w:lvl w:ilvl="0" w:tplc="02ACE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50BF3"/>
    <w:multiLevelType w:val="hybridMultilevel"/>
    <w:tmpl w:val="548C0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30FDD"/>
    <w:multiLevelType w:val="hybridMultilevel"/>
    <w:tmpl w:val="8152A41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78C857B2"/>
    <w:multiLevelType w:val="hybridMultilevel"/>
    <w:tmpl w:val="F83829A4"/>
    <w:lvl w:ilvl="0" w:tplc="66E025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5"/>
  </w:num>
  <w:num w:numId="15">
    <w:abstractNumId w:val="13"/>
  </w:num>
  <w:num w:numId="16">
    <w:abstractNumId w:val="14"/>
  </w:num>
  <w:num w:numId="17">
    <w:abstractNumId w:val="21"/>
  </w:num>
  <w:num w:numId="18">
    <w:abstractNumId w:val="24"/>
  </w:num>
  <w:num w:numId="19">
    <w:abstractNumId w:val="26"/>
  </w:num>
  <w:num w:numId="20">
    <w:abstractNumId w:val="12"/>
  </w:num>
  <w:num w:numId="21">
    <w:abstractNumId w:val="23"/>
  </w:num>
  <w:num w:numId="22">
    <w:abstractNumId w:val="27"/>
  </w:num>
  <w:num w:numId="23">
    <w:abstractNumId w:val="18"/>
  </w:num>
  <w:num w:numId="24">
    <w:abstractNumId w:val="17"/>
  </w:num>
  <w:num w:numId="25">
    <w:abstractNumId w:val="10"/>
  </w:num>
  <w:num w:numId="26">
    <w:abstractNumId w:val="28"/>
  </w:num>
  <w:num w:numId="27">
    <w:abstractNumId w:val="20"/>
  </w:num>
  <w:num w:numId="28">
    <w:abstractNumId w:val="22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5ECD"/>
    <w:rsid w:val="00006CF9"/>
    <w:rsid w:val="000209C4"/>
    <w:rsid w:val="00052134"/>
    <w:rsid w:val="00065ECD"/>
    <w:rsid w:val="00083AE6"/>
    <w:rsid w:val="00084E3B"/>
    <w:rsid w:val="000D756F"/>
    <w:rsid w:val="000F73C8"/>
    <w:rsid w:val="00124C00"/>
    <w:rsid w:val="00137474"/>
    <w:rsid w:val="00150168"/>
    <w:rsid w:val="001559BA"/>
    <w:rsid w:val="001809C5"/>
    <w:rsid w:val="0018536C"/>
    <w:rsid w:val="00191F46"/>
    <w:rsid w:val="00196BC0"/>
    <w:rsid w:val="001E4213"/>
    <w:rsid w:val="001E436B"/>
    <w:rsid w:val="001E4946"/>
    <w:rsid w:val="00200EC0"/>
    <w:rsid w:val="002323BD"/>
    <w:rsid w:val="00237A30"/>
    <w:rsid w:val="002411B2"/>
    <w:rsid w:val="002425F8"/>
    <w:rsid w:val="0024396B"/>
    <w:rsid w:val="0024455C"/>
    <w:rsid w:val="00270203"/>
    <w:rsid w:val="002734E7"/>
    <w:rsid w:val="00280410"/>
    <w:rsid w:val="0028789E"/>
    <w:rsid w:val="002A7F83"/>
    <w:rsid w:val="002C62D5"/>
    <w:rsid w:val="002D3E6F"/>
    <w:rsid w:val="002F4228"/>
    <w:rsid w:val="00301650"/>
    <w:rsid w:val="00315E0B"/>
    <w:rsid w:val="00332AB3"/>
    <w:rsid w:val="003407D8"/>
    <w:rsid w:val="003407E2"/>
    <w:rsid w:val="003642B8"/>
    <w:rsid w:val="00367156"/>
    <w:rsid w:val="003A3692"/>
    <w:rsid w:val="003C1B93"/>
    <w:rsid w:val="003D0CDD"/>
    <w:rsid w:val="003E7C7A"/>
    <w:rsid w:val="003F3D28"/>
    <w:rsid w:val="003F60F4"/>
    <w:rsid w:val="00423AE0"/>
    <w:rsid w:val="00440AEB"/>
    <w:rsid w:val="004506E4"/>
    <w:rsid w:val="00453F9C"/>
    <w:rsid w:val="0045745C"/>
    <w:rsid w:val="00462853"/>
    <w:rsid w:val="00474D80"/>
    <w:rsid w:val="004774BF"/>
    <w:rsid w:val="0049193F"/>
    <w:rsid w:val="004945BD"/>
    <w:rsid w:val="004950D4"/>
    <w:rsid w:val="004A569B"/>
    <w:rsid w:val="004A5B1F"/>
    <w:rsid w:val="004C6998"/>
    <w:rsid w:val="004F6D71"/>
    <w:rsid w:val="005403C0"/>
    <w:rsid w:val="00543F08"/>
    <w:rsid w:val="00544A38"/>
    <w:rsid w:val="005501CF"/>
    <w:rsid w:val="0057048D"/>
    <w:rsid w:val="005752DE"/>
    <w:rsid w:val="005A5641"/>
    <w:rsid w:val="005A6849"/>
    <w:rsid w:val="005B5A2D"/>
    <w:rsid w:val="005D3A21"/>
    <w:rsid w:val="005F1CF9"/>
    <w:rsid w:val="00600AAC"/>
    <w:rsid w:val="00605879"/>
    <w:rsid w:val="0065242F"/>
    <w:rsid w:val="00654F5B"/>
    <w:rsid w:val="00681349"/>
    <w:rsid w:val="006D035A"/>
    <w:rsid w:val="006D11A2"/>
    <w:rsid w:val="0070562C"/>
    <w:rsid w:val="00710655"/>
    <w:rsid w:val="00710E73"/>
    <w:rsid w:val="00727814"/>
    <w:rsid w:val="00740AB3"/>
    <w:rsid w:val="00744ACF"/>
    <w:rsid w:val="00785376"/>
    <w:rsid w:val="0078796E"/>
    <w:rsid w:val="007C47BE"/>
    <w:rsid w:val="007E3C65"/>
    <w:rsid w:val="007F7646"/>
    <w:rsid w:val="00805B3A"/>
    <w:rsid w:val="008123F0"/>
    <w:rsid w:val="00831FA2"/>
    <w:rsid w:val="008669AB"/>
    <w:rsid w:val="008717A2"/>
    <w:rsid w:val="008A7359"/>
    <w:rsid w:val="008A7903"/>
    <w:rsid w:val="008D1325"/>
    <w:rsid w:val="008E6312"/>
    <w:rsid w:val="008E71B4"/>
    <w:rsid w:val="00901B32"/>
    <w:rsid w:val="00930325"/>
    <w:rsid w:val="009571B8"/>
    <w:rsid w:val="00962E85"/>
    <w:rsid w:val="009703BC"/>
    <w:rsid w:val="00990983"/>
    <w:rsid w:val="00992A76"/>
    <w:rsid w:val="009A758E"/>
    <w:rsid w:val="009B1E9C"/>
    <w:rsid w:val="009B74C7"/>
    <w:rsid w:val="00A06737"/>
    <w:rsid w:val="00A1450D"/>
    <w:rsid w:val="00A23177"/>
    <w:rsid w:val="00A2632C"/>
    <w:rsid w:val="00A41123"/>
    <w:rsid w:val="00A6180A"/>
    <w:rsid w:val="00A7492B"/>
    <w:rsid w:val="00AB1402"/>
    <w:rsid w:val="00AB7B34"/>
    <w:rsid w:val="00AC3E53"/>
    <w:rsid w:val="00AD6D89"/>
    <w:rsid w:val="00AE50D3"/>
    <w:rsid w:val="00B808CE"/>
    <w:rsid w:val="00B82087"/>
    <w:rsid w:val="00B87EB0"/>
    <w:rsid w:val="00BA0800"/>
    <w:rsid w:val="00BA08E2"/>
    <w:rsid w:val="00BA2E27"/>
    <w:rsid w:val="00BF2A2C"/>
    <w:rsid w:val="00C0688E"/>
    <w:rsid w:val="00C228C5"/>
    <w:rsid w:val="00C22ED5"/>
    <w:rsid w:val="00C335F8"/>
    <w:rsid w:val="00C6103B"/>
    <w:rsid w:val="00C65D06"/>
    <w:rsid w:val="00C94823"/>
    <w:rsid w:val="00C96611"/>
    <w:rsid w:val="00C9661A"/>
    <w:rsid w:val="00C96D81"/>
    <w:rsid w:val="00CB2D4E"/>
    <w:rsid w:val="00CC0152"/>
    <w:rsid w:val="00CF4E33"/>
    <w:rsid w:val="00D5213E"/>
    <w:rsid w:val="00D53890"/>
    <w:rsid w:val="00D562C4"/>
    <w:rsid w:val="00DD47E1"/>
    <w:rsid w:val="00DE41FC"/>
    <w:rsid w:val="00DE7DD8"/>
    <w:rsid w:val="00DF797F"/>
    <w:rsid w:val="00E14714"/>
    <w:rsid w:val="00E4798D"/>
    <w:rsid w:val="00E620E6"/>
    <w:rsid w:val="00E6377E"/>
    <w:rsid w:val="00E64441"/>
    <w:rsid w:val="00E65C3D"/>
    <w:rsid w:val="00E952BD"/>
    <w:rsid w:val="00EA0985"/>
    <w:rsid w:val="00EB38A4"/>
    <w:rsid w:val="00EB46E2"/>
    <w:rsid w:val="00EF1292"/>
    <w:rsid w:val="00F148F8"/>
    <w:rsid w:val="00F25D02"/>
    <w:rsid w:val="00F950EC"/>
    <w:rsid w:val="00FA2A7F"/>
    <w:rsid w:val="00FA6105"/>
    <w:rsid w:val="00FA75A8"/>
    <w:rsid w:val="00FB70D2"/>
    <w:rsid w:val="00FB7E27"/>
    <w:rsid w:val="00FE0970"/>
    <w:rsid w:val="00FE5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06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D28"/>
    <w:pPr>
      <w:ind w:left="720"/>
    </w:pPr>
  </w:style>
  <w:style w:type="table" w:styleId="TableGrid">
    <w:name w:val="Table Grid"/>
    <w:basedOn w:val="TableNormal"/>
    <w:uiPriority w:val="59"/>
    <w:rsid w:val="00DD47E1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E5D5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ableHeading">
    <w:name w:val="Table Heading"/>
    <w:basedOn w:val="TableContents"/>
    <w:rsid w:val="00FE5D52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06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D28"/>
    <w:pPr>
      <w:ind w:left="720"/>
    </w:pPr>
  </w:style>
  <w:style w:type="table" w:styleId="TableGrid">
    <w:name w:val="Table Grid"/>
    <w:basedOn w:val="TableNormal"/>
    <w:uiPriority w:val="59"/>
    <w:rsid w:val="00DD47E1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E5D5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ableHeading">
    <w:name w:val="Table Heading"/>
    <w:basedOn w:val="TableContents"/>
    <w:rsid w:val="00FE5D5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419FE-69B7-4247-B39D-6AF9DDE4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Priyanka</cp:lastModifiedBy>
  <cp:revision>8</cp:revision>
  <cp:lastPrinted>2011-09-02T04:15:00Z</cp:lastPrinted>
  <dcterms:created xsi:type="dcterms:W3CDTF">2019-09-21T08:38:00Z</dcterms:created>
  <dcterms:modified xsi:type="dcterms:W3CDTF">2019-10-03T09:23:00Z</dcterms:modified>
</cp:coreProperties>
</file>